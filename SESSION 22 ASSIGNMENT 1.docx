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A3AF3" w14:textId="524372D9" w:rsidR="00A9204E" w:rsidRDefault="00966E7E" w:rsidP="00966E7E">
      <w:pPr>
        <w:pStyle w:val="Title"/>
        <w:jc w:val="center"/>
        <w:rPr>
          <w:lang w:val="en-IN"/>
        </w:rPr>
      </w:pPr>
      <w:r>
        <w:rPr>
          <w:lang w:val="en-IN"/>
        </w:rPr>
        <w:t>SESSION 22 ASSIGNMENT 1</w:t>
      </w:r>
    </w:p>
    <w:p w14:paraId="0099D4E3" w14:textId="2888CB14" w:rsidR="00966E7E" w:rsidRDefault="00966E7E" w:rsidP="00966E7E">
      <w:pPr>
        <w:rPr>
          <w:lang w:val="en-IN"/>
        </w:rPr>
      </w:pPr>
    </w:p>
    <w:p w14:paraId="22E3841A" w14:textId="5FE794AC" w:rsidR="00966E7E" w:rsidRDefault="00966E7E" w:rsidP="00966E7E">
      <w:pPr>
        <w:rPr>
          <w:lang w:val="en-IN"/>
        </w:rPr>
      </w:pPr>
      <w:proofErr w:type="gramStart"/>
      <w:r>
        <w:rPr>
          <w:lang w:val="en-IN"/>
        </w:rPr>
        <w:t>PROBLEM :</w:t>
      </w:r>
      <w:proofErr w:type="gramEnd"/>
      <w:r>
        <w:rPr>
          <w:lang w:val="en-IN"/>
        </w:rPr>
        <w:t xml:space="preserve"> </w:t>
      </w:r>
      <w:r w:rsidRPr="00966E7E">
        <w:rPr>
          <w:lang w:val="en-IN"/>
        </w:rPr>
        <w:t>Census data analysis</w:t>
      </w:r>
    </w:p>
    <w:p w14:paraId="523F6320" w14:textId="2698668A" w:rsidR="00966E7E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out the state wise population and order by state</w:t>
      </w:r>
      <w:r>
        <w:rPr>
          <w:lang w:val="en-IN"/>
        </w:rPr>
        <w:t>.</w:t>
      </w:r>
    </w:p>
    <w:p w14:paraId="3FA282F1" w14:textId="7FCB4649" w:rsidR="00CB5117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out the Growth Rate of Each State Between 1991-2001</w:t>
      </w:r>
      <w:r>
        <w:rPr>
          <w:lang w:val="en-IN"/>
        </w:rPr>
        <w:t>.</w:t>
      </w:r>
    </w:p>
    <w:p w14:paraId="34545655" w14:textId="79A9141F" w:rsidR="00CB5117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the literacy rate of each state</w:t>
      </w:r>
      <w:r>
        <w:rPr>
          <w:lang w:val="en-IN"/>
        </w:rPr>
        <w:t>.</w:t>
      </w:r>
    </w:p>
    <w:p w14:paraId="6675D588" w14:textId="0239CE95" w:rsidR="00CB5117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out the States with More Female Population</w:t>
      </w:r>
      <w:r>
        <w:rPr>
          <w:lang w:val="en-IN"/>
        </w:rPr>
        <w:t>.</w:t>
      </w:r>
    </w:p>
    <w:p w14:paraId="7EB6DE6D" w14:textId="02ADBF77" w:rsidR="00CB5117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out the Percentage of Population in Every State</w:t>
      </w:r>
      <w:r>
        <w:rPr>
          <w:lang w:val="en-IN"/>
        </w:rPr>
        <w:t>.</w:t>
      </w:r>
    </w:p>
    <w:p w14:paraId="5E96F825" w14:textId="69B9751E" w:rsidR="00CB5117" w:rsidRDefault="00CB5117" w:rsidP="00CB5117">
      <w:pPr>
        <w:rPr>
          <w:lang w:val="en-IN"/>
        </w:rPr>
      </w:pPr>
    </w:p>
    <w:p w14:paraId="0ACEF324" w14:textId="2DBE8E59" w:rsidR="00CB5117" w:rsidRDefault="00CB5117" w:rsidP="00CB5117">
      <w:pPr>
        <w:rPr>
          <w:lang w:val="en-IN"/>
        </w:rPr>
      </w:pPr>
      <w:proofErr w:type="gramStart"/>
      <w:r>
        <w:rPr>
          <w:lang w:val="en-IN"/>
        </w:rPr>
        <w:t>SOLUTION :</w:t>
      </w:r>
      <w:proofErr w:type="gramEnd"/>
    </w:p>
    <w:p w14:paraId="0267BED5" w14:textId="77777777" w:rsidR="0049540E" w:rsidRDefault="0049540E" w:rsidP="00CB5117">
      <w:pPr>
        <w:rPr>
          <w:lang w:val="en-IN"/>
        </w:rPr>
      </w:pPr>
    </w:p>
    <w:p w14:paraId="63E34212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import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org.apache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.log4j.{Level, Logger}</w:t>
      </w:r>
    </w:p>
    <w:p w14:paraId="206A8A34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import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org.apache.spark.sql.SparkSession</w:t>
      </w:r>
      <w:proofErr w:type="spellEnd"/>
      <w:proofErr w:type="gramEnd"/>
    </w:p>
    <w:p w14:paraId="3244A251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0E13C476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object Assignment_22_1 extends App {</w:t>
      </w:r>
    </w:p>
    <w:p w14:paraId="27649DD6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5A07F2B5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Logger.getLogger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("org"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).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setLevel</w:t>
      </w:r>
      <w:proofErr w:type="spellEnd"/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Level.OFF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)</w:t>
      </w:r>
    </w:p>
    <w:p w14:paraId="7DF6ED08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Logger.getLogger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akka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).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setLevel</w:t>
      </w:r>
      <w:proofErr w:type="spellEnd"/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Level.OFF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)</w:t>
      </w:r>
    </w:p>
    <w:p w14:paraId="04F03F99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0FC49572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val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spark =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SparkSession.builder</w:t>
      </w:r>
      <w:proofErr w:type="spellEnd"/>
    </w:p>
    <w:p w14:paraId="03A5E71F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.master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("local")</w:t>
      </w:r>
    </w:p>
    <w:p w14:paraId="0EA0464A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appName</w:t>
      </w:r>
      <w:proofErr w:type="spellEnd"/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("example")</w:t>
      </w:r>
    </w:p>
    <w:p w14:paraId="35B536F0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.config("spark.sql.warehouse.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dir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","C://ACADGILD")</w:t>
      </w:r>
    </w:p>
    <w:p w14:paraId="0409558E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getOrCreate</w:t>
      </w:r>
      <w:proofErr w:type="spellEnd"/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()</w:t>
      </w:r>
    </w:p>
    <w:p w14:paraId="7523DD2F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7BE9418B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 A CSV dataset is pointed to by path.</w:t>
      </w:r>
    </w:p>
    <w:p w14:paraId="3E8459DF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 The path can be either a single text file or a directory storing text files.</w:t>
      </w:r>
    </w:p>
    <w:p w14:paraId="76789AE6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val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dataset_1 =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spark.sqlContext.read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.format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("csv").option("header", "false")</w:t>
      </w:r>
    </w:p>
    <w:p w14:paraId="0BDB500F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.option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inferSchema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", true)</w:t>
      </w:r>
    </w:p>
    <w:p w14:paraId="779B1581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.load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("C:/ACADGILD/Big Data/census.csv")</w:t>
      </w:r>
    </w:p>
    <w:p w14:paraId="1394EFB3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import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spark.implicits</w:t>
      </w:r>
      <w:proofErr w:type="spellEnd"/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._</w:t>
      </w:r>
    </w:p>
    <w:p w14:paraId="53BC66FD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7DC7E441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val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dataset_2 =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dataset_1.map(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x =&gt; (x(0).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toString,x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(2).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toString.toInt,x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(3).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toString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,</w:t>
      </w:r>
    </w:p>
    <w:p w14:paraId="788C847A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x(4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).toString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,x(5).toString,x(6).toString,x(7).toString,x(8).toString,x(9).toString,x(10).toString,</w:t>
      </w:r>
    </w:p>
    <w:p w14:paraId="41C327B1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x(11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).toString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,x(12).toString,x(13).toString,x(14).toString,x(15).toString,x(16).toString,</w:t>
      </w:r>
    </w:p>
    <w:p w14:paraId="76D69660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x(17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).toString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,x(18).toString,x(19).toString,x(20).toString,x(21).toString,x(22).toString))</w:t>
      </w:r>
    </w:p>
    <w:p w14:paraId="2153E25A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toDF</w:t>
      </w:r>
      <w:proofErr w:type="spellEnd"/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("State" ,"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Persons","Males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,"Females" ,"Growth_1991_2001" ,"Rural" ,"Urban" ,"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Scheduled_Caste_population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</w:t>
      </w:r>
    </w:p>
    <w:p w14:paraId="2A1F6BBE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Percentage_SC_to_total</w:t>
      </w:r>
      <w:proofErr w:type="spellEnd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" ,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Number_of_households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Household_size_per_household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</w:t>
      </w:r>
    </w:p>
    <w:p w14:paraId="127511B9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"Sex_ratio_females_per_1000_males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" ,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"Sex_ratio_0_6_years" ,"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Scheduled_Tribe_population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</w:t>
      </w:r>
    </w:p>
    <w:p w14:paraId="30359470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Percentage_to_total_population_ST</w:t>
      </w:r>
      <w:proofErr w:type="spellEnd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" ,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Persons_literate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Males_Literate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Females_Literate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</w:t>
      </w:r>
    </w:p>
    <w:p w14:paraId="128C694D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Persons_literacy_rate</w:t>
      </w:r>
      <w:proofErr w:type="spellEnd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" ,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Males_Literatacy_Rate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Females_Literacy_Rate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 ,"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Total_Educated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")</w:t>
      </w:r>
    </w:p>
    <w:p w14:paraId="2FB075EE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.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createOrReplaceTempView</w:t>
      </w:r>
      <w:proofErr w:type="spellEnd"/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("census")</w:t>
      </w:r>
    </w:p>
    <w:p w14:paraId="1FA905D4" w14:textId="6110A454" w:rsid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567D1823" w14:textId="1813DD98" w:rsid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4D28D2C1" w14:textId="322A1B58" w:rsid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1467C1A8" w14:textId="6B7D16D5" w:rsid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38E1CA30" w14:textId="491660FD" w:rsid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7A93A3AC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32514BBE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lastRenderedPageBreak/>
        <w:t xml:space="preserve">  //--------------------------------------------------------------------------------------------------------------------</w:t>
      </w:r>
    </w:p>
    <w:p w14:paraId="73D37490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 PROBLEM 1 ---------------------------------------------------------------</w:t>
      </w:r>
    </w:p>
    <w:p w14:paraId="122BAF87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30F98138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//Spark SQL is a Spark module for structured data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processing.One</w:t>
      </w:r>
      <w:proofErr w:type="spellEnd"/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 xml:space="preserve"> use of Spark SQL is to execute SQL queries.</w:t>
      </w:r>
    </w:p>
    <w:p w14:paraId="6EDF1D81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println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"The state wise population is : ")</w:t>
      </w:r>
    </w:p>
    <w:p w14:paraId="007BC7BE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val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population =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spark.sql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 xml:space="preserve">"select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State,sum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(Persons) as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total_population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from census " +</w:t>
      </w:r>
    </w:p>
    <w:p w14:paraId="27AA6A77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                        " group by State order by sum(Persons)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desc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")</w:t>
      </w:r>
    </w:p>
    <w:p w14:paraId="4FC311AD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              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.show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()</w:t>
      </w:r>
    </w:p>
    <w:p w14:paraId="0989F2E7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0C384A02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667BEA25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 PROBLEM 2 ---------------------------------------------------------------</w:t>
      </w:r>
    </w:p>
    <w:p w14:paraId="3AD268DB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350D641D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5DC67C1C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println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"The Growth Rate of Each State Between 1991-2001 is : ")</w:t>
      </w:r>
    </w:p>
    <w:p w14:paraId="22941444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val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growth_rate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=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spark.sql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 xml:space="preserve">"select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state,avg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(Growth_1991_2001) as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total_growth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from census group by state").show</w:t>
      </w:r>
    </w:p>
    <w:p w14:paraId="25DA433B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4151EFB2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7F656184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 PROBLEM 3 ---------------------------------------------------------------</w:t>
      </w:r>
    </w:p>
    <w:p w14:paraId="6F5B0DB2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1329528A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335028C3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///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/ .show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 xml:space="preserve"> - Displays the content of the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DataFrame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to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stdout</w:t>
      </w:r>
      <w:proofErr w:type="spellEnd"/>
    </w:p>
    <w:p w14:paraId="25389643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println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"The literacy rate of each state : ")</w:t>
      </w:r>
    </w:p>
    <w:p w14:paraId="06E93E84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val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literacy =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spark.sql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 xml:space="preserve">"select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state,avg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Persons_literacy_rate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) as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avg_literacy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from census group by state").show</w:t>
      </w:r>
    </w:p>
    <w:p w14:paraId="3D100DF1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2BF3B509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3F74F5FB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 PROBLEM 4 ---------------------------------------------------------------</w:t>
      </w:r>
    </w:p>
    <w:p w14:paraId="050D849D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72A53A1F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47B3B537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println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"The States with More Female Population : ")</w:t>
      </w:r>
    </w:p>
    <w:p w14:paraId="543BE5DB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val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female_pop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=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spark.sql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 xml:space="preserve">"select state, sum(Males)-sum(Females) as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female_population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from census group by state").show</w:t>
      </w:r>
    </w:p>
    <w:p w14:paraId="18EDEB76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7A6ECCBB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07B10AFD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 PROBLEM 5 ---------------------------------------------------------------</w:t>
      </w:r>
    </w:p>
    <w:p w14:paraId="2DFF3280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//--------------------------------------------------------------------------------------------------------------------</w:t>
      </w:r>
    </w:p>
    <w:p w14:paraId="324120E2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14:paraId="0797436A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println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"The Percentage of Population in Every State :")</w:t>
      </w:r>
    </w:p>
    <w:p w14:paraId="5101EDA8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val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percenet_pop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= </w:t>
      </w:r>
      <w:proofErr w:type="spellStart"/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spark.sql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49540E">
        <w:rPr>
          <w:rFonts w:eastAsia="Times New Roman" w:cs="Consolas"/>
          <w:color w:val="313131"/>
          <w:sz w:val="20"/>
          <w:szCs w:val="18"/>
        </w:rPr>
        <w:t>"select state, (sum(persons) * 100.0) / SUM(sum(persons)) over()"</w:t>
      </w:r>
    </w:p>
    <w:p w14:paraId="5207300E" w14:textId="77777777"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            + " as </w:t>
      </w:r>
      <w:proofErr w:type="spellStart"/>
      <w:r w:rsidRPr="0049540E">
        <w:rPr>
          <w:rFonts w:eastAsia="Times New Roman" w:cs="Consolas"/>
          <w:color w:val="313131"/>
          <w:sz w:val="20"/>
          <w:szCs w:val="18"/>
        </w:rPr>
        <w:t>percent_pop_by_state</w:t>
      </w:r>
      <w:proofErr w:type="spellEnd"/>
      <w:r w:rsidRPr="0049540E">
        <w:rPr>
          <w:rFonts w:eastAsia="Times New Roman" w:cs="Consolas"/>
          <w:color w:val="313131"/>
          <w:sz w:val="20"/>
          <w:szCs w:val="18"/>
        </w:rPr>
        <w:t xml:space="preserve"> from census group by state"</w:t>
      </w:r>
      <w:proofErr w:type="gramStart"/>
      <w:r w:rsidRPr="0049540E">
        <w:rPr>
          <w:rFonts w:eastAsia="Times New Roman" w:cs="Consolas"/>
          <w:color w:val="313131"/>
          <w:sz w:val="20"/>
          <w:szCs w:val="18"/>
        </w:rPr>
        <w:t>).show</w:t>
      </w:r>
      <w:proofErr w:type="gramEnd"/>
    </w:p>
    <w:p w14:paraId="34BD1E86" w14:textId="78CB63BF" w:rsidR="00CB5117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}</w:t>
      </w:r>
    </w:p>
    <w:p w14:paraId="4C169B59" w14:textId="77777777" w:rsidR="0049540E" w:rsidRDefault="0049540E" w:rsidP="00CB5117">
      <w:pPr>
        <w:rPr>
          <w:lang w:val="en-IN"/>
        </w:rPr>
      </w:pPr>
    </w:p>
    <w:p w14:paraId="119E74D0" w14:textId="77777777" w:rsidR="0049540E" w:rsidRDefault="0049540E" w:rsidP="00CB5117">
      <w:pPr>
        <w:rPr>
          <w:lang w:val="en-IN"/>
        </w:rPr>
      </w:pPr>
    </w:p>
    <w:p w14:paraId="5964D0F8" w14:textId="77777777" w:rsidR="0049540E" w:rsidRDefault="0049540E" w:rsidP="00CB5117">
      <w:pPr>
        <w:rPr>
          <w:lang w:val="en-IN"/>
        </w:rPr>
      </w:pPr>
    </w:p>
    <w:p w14:paraId="37961D36" w14:textId="77777777" w:rsidR="0049540E" w:rsidRDefault="0049540E" w:rsidP="00CB5117">
      <w:pPr>
        <w:rPr>
          <w:lang w:val="en-IN"/>
        </w:rPr>
      </w:pPr>
    </w:p>
    <w:p w14:paraId="27869A88" w14:textId="77777777" w:rsidR="0049540E" w:rsidRDefault="0049540E" w:rsidP="00CB5117">
      <w:pPr>
        <w:rPr>
          <w:lang w:val="en-IN"/>
        </w:rPr>
      </w:pPr>
    </w:p>
    <w:p w14:paraId="32CA4161" w14:textId="77777777" w:rsidR="0049540E" w:rsidRDefault="0049540E" w:rsidP="00CB5117">
      <w:pPr>
        <w:rPr>
          <w:lang w:val="en-IN"/>
        </w:rPr>
      </w:pPr>
    </w:p>
    <w:p w14:paraId="357C1C94" w14:textId="77777777" w:rsidR="0049540E" w:rsidRDefault="0049540E" w:rsidP="00CB5117">
      <w:pPr>
        <w:rPr>
          <w:lang w:val="en-IN"/>
        </w:rPr>
      </w:pPr>
    </w:p>
    <w:p w14:paraId="2B0BA9BE" w14:textId="77777777" w:rsidR="0049540E" w:rsidRDefault="0049540E" w:rsidP="00CB5117">
      <w:pPr>
        <w:rPr>
          <w:lang w:val="en-IN"/>
        </w:rPr>
      </w:pPr>
    </w:p>
    <w:p w14:paraId="19B3F1AF" w14:textId="77777777" w:rsidR="0049540E" w:rsidRDefault="0049540E" w:rsidP="00CB5117">
      <w:pPr>
        <w:rPr>
          <w:lang w:val="en-IN"/>
        </w:rPr>
      </w:pPr>
    </w:p>
    <w:p w14:paraId="18E8F01E" w14:textId="77777777" w:rsidR="0049540E" w:rsidRDefault="0049540E" w:rsidP="00CB5117">
      <w:pPr>
        <w:rPr>
          <w:lang w:val="en-IN"/>
        </w:rPr>
      </w:pPr>
    </w:p>
    <w:p w14:paraId="4047C3EF" w14:textId="274B903B" w:rsidR="00CB5117" w:rsidRDefault="00CB5117" w:rsidP="00CB5117">
      <w:pPr>
        <w:rPr>
          <w:lang w:val="en-IN"/>
        </w:rPr>
      </w:pPr>
      <w:proofErr w:type="gramStart"/>
      <w:r>
        <w:rPr>
          <w:lang w:val="en-IN"/>
        </w:rPr>
        <w:lastRenderedPageBreak/>
        <w:t>OUTPUT :</w:t>
      </w:r>
      <w:proofErr w:type="gramEnd"/>
    </w:p>
    <w:p w14:paraId="7B31E434" w14:textId="440CA90F" w:rsidR="00CB5117" w:rsidRDefault="00CB5117" w:rsidP="00CB5117">
      <w:pPr>
        <w:rPr>
          <w:lang w:val="en-IN"/>
        </w:rPr>
      </w:pPr>
    </w:p>
    <w:p w14:paraId="34BE7C31" w14:textId="6334BD5E" w:rsidR="00CB5117" w:rsidRDefault="00CB5117" w:rsidP="00CB5117">
      <w:pPr>
        <w:rPr>
          <w:lang w:val="en-IN"/>
        </w:rPr>
      </w:pPr>
      <w:r>
        <w:rPr>
          <w:lang w:val="en-IN"/>
        </w:rPr>
        <w:t>1.</w:t>
      </w:r>
    </w:p>
    <w:p w14:paraId="7951A0C7" w14:textId="334E2945" w:rsidR="00CB5117" w:rsidRDefault="00CB5117" w:rsidP="00CB5117">
      <w:pPr>
        <w:rPr>
          <w:lang w:val="en-IN"/>
        </w:rPr>
      </w:pPr>
      <w:r>
        <w:rPr>
          <w:noProof/>
        </w:rPr>
        <w:drawing>
          <wp:inline distT="0" distB="0" distL="0" distR="0" wp14:anchorId="2ADB6B3E" wp14:editId="3EADF99F">
            <wp:extent cx="31718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41B" w14:textId="0857381F" w:rsidR="00CB5117" w:rsidRDefault="00CB5117" w:rsidP="00CB5117">
      <w:pPr>
        <w:rPr>
          <w:lang w:val="en-IN"/>
        </w:rPr>
      </w:pPr>
    </w:p>
    <w:p w14:paraId="61F5A8A5" w14:textId="77777777" w:rsidR="00CB5117" w:rsidRDefault="00CB5117" w:rsidP="00CB5117">
      <w:pPr>
        <w:rPr>
          <w:lang w:val="en-IN"/>
        </w:rPr>
      </w:pPr>
    </w:p>
    <w:p w14:paraId="2B91AD90" w14:textId="77777777" w:rsidR="00CB5117" w:rsidRDefault="00CB5117" w:rsidP="00CB5117">
      <w:pPr>
        <w:rPr>
          <w:lang w:val="en-IN"/>
        </w:rPr>
      </w:pPr>
    </w:p>
    <w:p w14:paraId="637C08F5" w14:textId="77777777" w:rsidR="00CB5117" w:rsidRDefault="00CB5117" w:rsidP="00CB5117">
      <w:pPr>
        <w:rPr>
          <w:lang w:val="en-IN"/>
        </w:rPr>
      </w:pPr>
    </w:p>
    <w:p w14:paraId="7F73D5A5" w14:textId="77777777" w:rsidR="00CB5117" w:rsidRDefault="00CB5117" w:rsidP="00CB5117">
      <w:pPr>
        <w:rPr>
          <w:lang w:val="en-IN"/>
        </w:rPr>
      </w:pPr>
    </w:p>
    <w:p w14:paraId="107124D1" w14:textId="77777777" w:rsidR="00CB5117" w:rsidRDefault="00CB5117" w:rsidP="00CB5117">
      <w:pPr>
        <w:rPr>
          <w:lang w:val="en-IN"/>
        </w:rPr>
      </w:pPr>
    </w:p>
    <w:p w14:paraId="27D8CE21" w14:textId="77777777" w:rsidR="00CB5117" w:rsidRDefault="00CB5117" w:rsidP="00CB5117">
      <w:pPr>
        <w:rPr>
          <w:lang w:val="en-IN"/>
        </w:rPr>
      </w:pPr>
    </w:p>
    <w:p w14:paraId="16F481E0" w14:textId="77777777" w:rsidR="0049540E" w:rsidRDefault="0049540E" w:rsidP="00CB5117">
      <w:pPr>
        <w:rPr>
          <w:lang w:val="en-IN"/>
        </w:rPr>
      </w:pPr>
    </w:p>
    <w:p w14:paraId="23F0DB59" w14:textId="77777777" w:rsidR="0049540E" w:rsidRDefault="0049540E" w:rsidP="00CB5117">
      <w:pPr>
        <w:rPr>
          <w:lang w:val="en-IN"/>
        </w:rPr>
      </w:pPr>
    </w:p>
    <w:p w14:paraId="436B24B6" w14:textId="77777777" w:rsidR="0049540E" w:rsidRDefault="0049540E" w:rsidP="00CB5117">
      <w:pPr>
        <w:rPr>
          <w:lang w:val="en-IN"/>
        </w:rPr>
      </w:pPr>
    </w:p>
    <w:p w14:paraId="51E411BF" w14:textId="77777777" w:rsidR="0049540E" w:rsidRDefault="0049540E" w:rsidP="00CB5117">
      <w:pPr>
        <w:rPr>
          <w:lang w:val="en-IN"/>
        </w:rPr>
      </w:pPr>
    </w:p>
    <w:p w14:paraId="7B0BAF9A" w14:textId="77777777" w:rsidR="0049540E" w:rsidRDefault="0049540E" w:rsidP="00CB5117">
      <w:pPr>
        <w:rPr>
          <w:lang w:val="en-IN"/>
        </w:rPr>
      </w:pPr>
    </w:p>
    <w:p w14:paraId="1EE71597" w14:textId="77777777" w:rsidR="0049540E" w:rsidRDefault="0049540E" w:rsidP="00CB5117">
      <w:pPr>
        <w:rPr>
          <w:lang w:val="en-IN"/>
        </w:rPr>
      </w:pPr>
    </w:p>
    <w:p w14:paraId="437EF431" w14:textId="77777777" w:rsidR="0049540E" w:rsidRDefault="0049540E" w:rsidP="00CB5117">
      <w:pPr>
        <w:rPr>
          <w:lang w:val="en-IN"/>
        </w:rPr>
      </w:pPr>
    </w:p>
    <w:p w14:paraId="33BE3B55" w14:textId="77777777" w:rsidR="0049540E" w:rsidRDefault="0049540E" w:rsidP="00CB5117">
      <w:pPr>
        <w:rPr>
          <w:lang w:val="en-IN"/>
        </w:rPr>
      </w:pPr>
    </w:p>
    <w:p w14:paraId="53C3569F" w14:textId="77777777" w:rsidR="0049540E" w:rsidRDefault="0049540E" w:rsidP="00CB5117">
      <w:pPr>
        <w:rPr>
          <w:lang w:val="en-IN"/>
        </w:rPr>
      </w:pPr>
    </w:p>
    <w:p w14:paraId="10CFE44A" w14:textId="77777777" w:rsidR="0049540E" w:rsidRDefault="0049540E" w:rsidP="00CB5117">
      <w:pPr>
        <w:rPr>
          <w:lang w:val="en-IN"/>
        </w:rPr>
      </w:pPr>
    </w:p>
    <w:p w14:paraId="460C784D" w14:textId="77777777" w:rsidR="0049540E" w:rsidRDefault="0049540E" w:rsidP="00CB5117">
      <w:pPr>
        <w:rPr>
          <w:lang w:val="en-IN"/>
        </w:rPr>
      </w:pPr>
    </w:p>
    <w:p w14:paraId="039E7DBA" w14:textId="77777777" w:rsidR="0049540E" w:rsidRDefault="0049540E" w:rsidP="00CB5117">
      <w:pPr>
        <w:rPr>
          <w:lang w:val="en-IN"/>
        </w:rPr>
      </w:pPr>
    </w:p>
    <w:p w14:paraId="1510C0ED" w14:textId="514949BB" w:rsidR="00CB5117" w:rsidRDefault="00CB5117" w:rsidP="00CB5117">
      <w:pPr>
        <w:rPr>
          <w:lang w:val="en-IN"/>
        </w:rPr>
      </w:pPr>
      <w:r>
        <w:rPr>
          <w:lang w:val="en-IN"/>
        </w:rPr>
        <w:lastRenderedPageBreak/>
        <w:t>2.</w:t>
      </w:r>
    </w:p>
    <w:p w14:paraId="4FE65BB3" w14:textId="70D97965" w:rsidR="00CB5117" w:rsidRDefault="00CB5117" w:rsidP="00CB5117">
      <w:pPr>
        <w:rPr>
          <w:lang w:val="en-IN"/>
        </w:rPr>
      </w:pPr>
      <w:r>
        <w:rPr>
          <w:noProof/>
        </w:rPr>
        <w:drawing>
          <wp:inline distT="0" distB="0" distL="0" distR="0" wp14:anchorId="454C948C" wp14:editId="25EBABBB">
            <wp:extent cx="35242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254" w14:textId="1BC716FB" w:rsidR="00CB5117" w:rsidRDefault="00CB5117" w:rsidP="00CB5117">
      <w:pPr>
        <w:rPr>
          <w:lang w:val="en-IN"/>
        </w:rPr>
      </w:pPr>
    </w:p>
    <w:p w14:paraId="05BBC975" w14:textId="6B65CD27" w:rsidR="0049540E" w:rsidRDefault="0049540E" w:rsidP="00CB5117">
      <w:pPr>
        <w:rPr>
          <w:lang w:val="en-IN"/>
        </w:rPr>
      </w:pPr>
    </w:p>
    <w:p w14:paraId="3B7C3340" w14:textId="26C6EF40" w:rsidR="0049540E" w:rsidRDefault="0049540E" w:rsidP="00CB5117">
      <w:pPr>
        <w:rPr>
          <w:lang w:val="en-IN"/>
        </w:rPr>
      </w:pPr>
    </w:p>
    <w:p w14:paraId="38D52B4A" w14:textId="64EA82D5" w:rsidR="0049540E" w:rsidRDefault="0049540E" w:rsidP="00CB5117">
      <w:pPr>
        <w:rPr>
          <w:lang w:val="en-IN"/>
        </w:rPr>
      </w:pPr>
    </w:p>
    <w:p w14:paraId="13AA1420" w14:textId="7ED2D4EE" w:rsidR="0049540E" w:rsidRDefault="0049540E" w:rsidP="00CB5117">
      <w:pPr>
        <w:rPr>
          <w:lang w:val="en-IN"/>
        </w:rPr>
      </w:pPr>
    </w:p>
    <w:p w14:paraId="793FAF56" w14:textId="1B366045" w:rsidR="0049540E" w:rsidRDefault="0049540E" w:rsidP="00CB5117">
      <w:pPr>
        <w:rPr>
          <w:lang w:val="en-IN"/>
        </w:rPr>
      </w:pPr>
    </w:p>
    <w:p w14:paraId="1017EB72" w14:textId="00B0269F" w:rsidR="0049540E" w:rsidRDefault="0049540E" w:rsidP="00CB5117">
      <w:pPr>
        <w:rPr>
          <w:lang w:val="en-IN"/>
        </w:rPr>
      </w:pPr>
    </w:p>
    <w:p w14:paraId="00C649B4" w14:textId="52062AC0" w:rsidR="0049540E" w:rsidRDefault="0049540E" w:rsidP="00CB5117">
      <w:pPr>
        <w:rPr>
          <w:lang w:val="en-IN"/>
        </w:rPr>
      </w:pPr>
    </w:p>
    <w:p w14:paraId="51A2DB1B" w14:textId="6FBC73BF" w:rsidR="0049540E" w:rsidRDefault="0049540E" w:rsidP="00CB5117">
      <w:pPr>
        <w:rPr>
          <w:lang w:val="en-IN"/>
        </w:rPr>
      </w:pPr>
    </w:p>
    <w:p w14:paraId="2BB15788" w14:textId="4D77BAAC" w:rsidR="0049540E" w:rsidRDefault="0049540E" w:rsidP="00CB5117">
      <w:pPr>
        <w:rPr>
          <w:lang w:val="en-IN"/>
        </w:rPr>
      </w:pPr>
    </w:p>
    <w:p w14:paraId="05413028" w14:textId="30E10F93" w:rsidR="0049540E" w:rsidRDefault="0049540E" w:rsidP="00CB5117">
      <w:pPr>
        <w:rPr>
          <w:lang w:val="en-IN"/>
        </w:rPr>
      </w:pPr>
      <w:bookmarkStart w:id="0" w:name="_GoBack"/>
      <w:bookmarkEnd w:id="0"/>
    </w:p>
    <w:p w14:paraId="451F5836" w14:textId="5E87F957" w:rsidR="0049540E" w:rsidRDefault="0049540E" w:rsidP="00CB5117">
      <w:pPr>
        <w:rPr>
          <w:lang w:val="en-IN"/>
        </w:rPr>
      </w:pPr>
    </w:p>
    <w:p w14:paraId="217563C3" w14:textId="2F80EB8F" w:rsidR="0049540E" w:rsidRDefault="0049540E" w:rsidP="00CB5117">
      <w:pPr>
        <w:rPr>
          <w:lang w:val="en-IN"/>
        </w:rPr>
      </w:pPr>
    </w:p>
    <w:p w14:paraId="7FD99DDE" w14:textId="5A8A5471" w:rsidR="0049540E" w:rsidRDefault="0049540E" w:rsidP="00CB5117">
      <w:pPr>
        <w:rPr>
          <w:lang w:val="en-IN"/>
        </w:rPr>
      </w:pPr>
    </w:p>
    <w:p w14:paraId="07D66A91" w14:textId="47C2E549" w:rsidR="0049540E" w:rsidRDefault="0049540E" w:rsidP="00CB5117">
      <w:pPr>
        <w:rPr>
          <w:lang w:val="en-IN"/>
        </w:rPr>
      </w:pPr>
    </w:p>
    <w:p w14:paraId="1AE30C98" w14:textId="1366EC5A" w:rsidR="0049540E" w:rsidRDefault="0049540E" w:rsidP="00CB5117">
      <w:pPr>
        <w:rPr>
          <w:lang w:val="en-IN"/>
        </w:rPr>
      </w:pPr>
    </w:p>
    <w:p w14:paraId="6E85F6F5" w14:textId="24601309" w:rsidR="0049540E" w:rsidRDefault="0049540E" w:rsidP="00CB5117">
      <w:pPr>
        <w:rPr>
          <w:lang w:val="en-IN"/>
        </w:rPr>
      </w:pPr>
    </w:p>
    <w:p w14:paraId="14C707D4" w14:textId="32841566" w:rsidR="0049540E" w:rsidRDefault="0049540E" w:rsidP="00CB5117">
      <w:pPr>
        <w:rPr>
          <w:lang w:val="en-IN"/>
        </w:rPr>
      </w:pPr>
    </w:p>
    <w:p w14:paraId="1035CB8A" w14:textId="7ACE2CAB" w:rsidR="0049540E" w:rsidRDefault="0049540E" w:rsidP="00CB5117">
      <w:pPr>
        <w:rPr>
          <w:lang w:val="en-IN"/>
        </w:rPr>
      </w:pPr>
    </w:p>
    <w:p w14:paraId="52949D85" w14:textId="2A6BEBD5" w:rsidR="0049540E" w:rsidRDefault="0049540E" w:rsidP="00CB5117">
      <w:pPr>
        <w:rPr>
          <w:lang w:val="en-IN"/>
        </w:rPr>
      </w:pPr>
    </w:p>
    <w:p w14:paraId="46452617" w14:textId="65D308BC" w:rsidR="0049540E" w:rsidRDefault="0049540E" w:rsidP="00CB5117">
      <w:pPr>
        <w:rPr>
          <w:lang w:val="en-IN"/>
        </w:rPr>
      </w:pPr>
    </w:p>
    <w:p w14:paraId="6C02FFF7" w14:textId="4A22A79B" w:rsidR="0049540E" w:rsidRDefault="0049540E" w:rsidP="00CB5117">
      <w:pPr>
        <w:rPr>
          <w:lang w:val="en-IN"/>
        </w:rPr>
      </w:pPr>
    </w:p>
    <w:p w14:paraId="2E84CF55" w14:textId="43F10818" w:rsidR="0049540E" w:rsidRDefault="0049540E" w:rsidP="00CB5117">
      <w:pPr>
        <w:rPr>
          <w:lang w:val="en-IN"/>
        </w:rPr>
      </w:pPr>
      <w:r>
        <w:rPr>
          <w:lang w:val="en-IN"/>
        </w:rPr>
        <w:lastRenderedPageBreak/>
        <w:t>3.</w:t>
      </w:r>
    </w:p>
    <w:p w14:paraId="739DC882" w14:textId="0D5E0801" w:rsidR="00CB5117" w:rsidRDefault="00CB5117" w:rsidP="00CB5117">
      <w:pPr>
        <w:rPr>
          <w:lang w:val="en-IN"/>
        </w:rPr>
      </w:pPr>
      <w:r>
        <w:rPr>
          <w:noProof/>
        </w:rPr>
        <w:drawing>
          <wp:inline distT="0" distB="0" distL="0" distR="0" wp14:anchorId="1212CE77" wp14:editId="3B01930E">
            <wp:extent cx="334327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1126" w14:textId="10D05325" w:rsidR="00CB5117" w:rsidRDefault="00CB5117" w:rsidP="00CB5117">
      <w:pPr>
        <w:rPr>
          <w:lang w:val="en-IN"/>
        </w:rPr>
      </w:pPr>
    </w:p>
    <w:p w14:paraId="1D84CBC3" w14:textId="77777777" w:rsidR="0049540E" w:rsidRDefault="0049540E" w:rsidP="00CB5117">
      <w:pPr>
        <w:rPr>
          <w:lang w:val="en-IN"/>
        </w:rPr>
      </w:pPr>
    </w:p>
    <w:p w14:paraId="625527DE" w14:textId="77777777" w:rsidR="0049540E" w:rsidRDefault="0049540E" w:rsidP="00CB5117">
      <w:pPr>
        <w:rPr>
          <w:lang w:val="en-IN"/>
        </w:rPr>
      </w:pPr>
    </w:p>
    <w:p w14:paraId="006B0188" w14:textId="77777777" w:rsidR="0049540E" w:rsidRDefault="0049540E" w:rsidP="00CB5117">
      <w:pPr>
        <w:rPr>
          <w:lang w:val="en-IN"/>
        </w:rPr>
      </w:pPr>
    </w:p>
    <w:p w14:paraId="73502CBC" w14:textId="77777777" w:rsidR="0049540E" w:rsidRDefault="0049540E" w:rsidP="00CB5117">
      <w:pPr>
        <w:rPr>
          <w:lang w:val="en-IN"/>
        </w:rPr>
      </w:pPr>
    </w:p>
    <w:p w14:paraId="23DC1A6C" w14:textId="77777777" w:rsidR="0049540E" w:rsidRDefault="0049540E" w:rsidP="00CB5117">
      <w:pPr>
        <w:rPr>
          <w:lang w:val="en-IN"/>
        </w:rPr>
      </w:pPr>
    </w:p>
    <w:p w14:paraId="4B657997" w14:textId="77777777" w:rsidR="0049540E" w:rsidRDefault="0049540E" w:rsidP="00CB5117">
      <w:pPr>
        <w:rPr>
          <w:lang w:val="en-IN"/>
        </w:rPr>
      </w:pPr>
    </w:p>
    <w:p w14:paraId="2016669B" w14:textId="77777777" w:rsidR="0049540E" w:rsidRDefault="0049540E" w:rsidP="00CB5117">
      <w:pPr>
        <w:rPr>
          <w:lang w:val="en-IN"/>
        </w:rPr>
      </w:pPr>
    </w:p>
    <w:p w14:paraId="21B47AE9" w14:textId="77777777" w:rsidR="0049540E" w:rsidRDefault="0049540E" w:rsidP="00CB5117">
      <w:pPr>
        <w:rPr>
          <w:lang w:val="en-IN"/>
        </w:rPr>
      </w:pPr>
    </w:p>
    <w:p w14:paraId="47ABC607" w14:textId="77777777" w:rsidR="0049540E" w:rsidRDefault="0049540E" w:rsidP="00CB5117">
      <w:pPr>
        <w:rPr>
          <w:lang w:val="en-IN"/>
        </w:rPr>
      </w:pPr>
    </w:p>
    <w:p w14:paraId="51B455A0" w14:textId="77777777" w:rsidR="0049540E" w:rsidRDefault="0049540E" w:rsidP="00CB5117">
      <w:pPr>
        <w:rPr>
          <w:lang w:val="en-IN"/>
        </w:rPr>
      </w:pPr>
    </w:p>
    <w:p w14:paraId="232DDA0D" w14:textId="77777777" w:rsidR="0049540E" w:rsidRDefault="0049540E" w:rsidP="00CB5117">
      <w:pPr>
        <w:rPr>
          <w:lang w:val="en-IN"/>
        </w:rPr>
      </w:pPr>
    </w:p>
    <w:p w14:paraId="3E022B69" w14:textId="77777777" w:rsidR="0049540E" w:rsidRDefault="0049540E" w:rsidP="00CB5117">
      <w:pPr>
        <w:rPr>
          <w:lang w:val="en-IN"/>
        </w:rPr>
      </w:pPr>
    </w:p>
    <w:p w14:paraId="11AC9325" w14:textId="77777777" w:rsidR="0049540E" w:rsidRDefault="0049540E" w:rsidP="00CB5117">
      <w:pPr>
        <w:rPr>
          <w:lang w:val="en-IN"/>
        </w:rPr>
      </w:pPr>
    </w:p>
    <w:p w14:paraId="1BB4BDED" w14:textId="77777777" w:rsidR="0049540E" w:rsidRDefault="0049540E" w:rsidP="00CB5117">
      <w:pPr>
        <w:rPr>
          <w:lang w:val="en-IN"/>
        </w:rPr>
      </w:pPr>
    </w:p>
    <w:p w14:paraId="5878AB1B" w14:textId="77777777" w:rsidR="0049540E" w:rsidRDefault="0049540E" w:rsidP="00CB5117">
      <w:pPr>
        <w:rPr>
          <w:lang w:val="en-IN"/>
        </w:rPr>
      </w:pPr>
    </w:p>
    <w:p w14:paraId="16830C1D" w14:textId="77777777" w:rsidR="0049540E" w:rsidRDefault="0049540E" w:rsidP="00CB5117">
      <w:pPr>
        <w:rPr>
          <w:lang w:val="en-IN"/>
        </w:rPr>
      </w:pPr>
    </w:p>
    <w:p w14:paraId="5BACAB65" w14:textId="77777777" w:rsidR="0049540E" w:rsidRDefault="0049540E" w:rsidP="00CB5117">
      <w:pPr>
        <w:rPr>
          <w:lang w:val="en-IN"/>
        </w:rPr>
      </w:pPr>
    </w:p>
    <w:p w14:paraId="27176FF9" w14:textId="77777777" w:rsidR="0049540E" w:rsidRDefault="0049540E" w:rsidP="00CB5117">
      <w:pPr>
        <w:rPr>
          <w:lang w:val="en-IN"/>
        </w:rPr>
      </w:pPr>
    </w:p>
    <w:p w14:paraId="3D9BE1A5" w14:textId="77777777" w:rsidR="0049540E" w:rsidRDefault="0049540E" w:rsidP="00CB5117">
      <w:pPr>
        <w:rPr>
          <w:lang w:val="en-IN"/>
        </w:rPr>
      </w:pPr>
    </w:p>
    <w:p w14:paraId="34E858A4" w14:textId="77777777" w:rsidR="0049540E" w:rsidRDefault="0049540E" w:rsidP="00CB5117">
      <w:pPr>
        <w:rPr>
          <w:lang w:val="en-IN"/>
        </w:rPr>
      </w:pPr>
    </w:p>
    <w:p w14:paraId="23125E6D" w14:textId="0FA480A8" w:rsidR="0049540E" w:rsidRDefault="0049540E" w:rsidP="00CB5117">
      <w:pPr>
        <w:rPr>
          <w:lang w:val="en-IN"/>
        </w:rPr>
      </w:pPr>
      <w:r>
        <w:rPr>
          <w:lang w:val="en-IN"/>
        </w:rPr>
        <w:lastRenderedPageBreak/>
        <w:t>4.</w:t>
      </w:r>
    </w:p>
    <w:p w14:paraId="4D66EFA8" w14:textId="509D5A7A" w:rsidR="0049540E" w:rsidRDefault="0049540E" w:rsidP="00CB5117">
      <w:pPr>
        <w:rPr>
          <w:lang w:val="en-IN"/>
        </w:rPr>
      </w:pPr>
      <w:r>
        <w:rPr>
          <w:noProof/>
        </w:rPr>
        <w:drawing>
          <wp:inline distT="0" distB="0" distL="0" distR="0" wp14:anchorId="5CA524C0" wp14:editId="467FB35D">
            <wp:extent cx="324802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E6D" w14:textId="64F544B9" w:rsidR="0049540E" w:rsidRDefault="0049540E" w:rsidP="00CB5117">
      <w:pPr>
        <w:rPr>
          <w:lang w:val="en-IN"/>
        </w:rPr>
      </w:pPr>
    </w:p>
    <w:p w14:paraId="10226168" w14:textId="77777777" w:rsidR="0049540E" w:rsidRDefault="0049540E" w:rsidP="00CB5117">
      <w:pPr>
        <w:rPr>
          <w:lang w:val="en-IN"/>
        </w:rPr>
      </w:pPr>
    </w:p>
    <w:p w14:paraId="12F0E219" w14:textId="77777777" w:rsidR="0049540E" w:rsidRDefault="0049540E" w:rsidP="00CB5117">
      <w:pPr>
        <w:rPr>
          <w:lang w:val="en-IN"/>
        </w:rPr>
      </w:pPr>
    </w:p>
    <w:p w14:paraId="39082D53" w14:textId="77777777" w:rsidR="0049540E" w:rsidRDefault="0049540E" w:rsidP="00CB5117">
      <w:pPr>
        <w:rPr>
          <w:lang w:val="en-IN"/>
        </w:rPr>
      </w:pPr>
    </w:p>
    <w:p w14:paraId="152ADAFD" w14:textId="77777777" w:rsidR="0049540E" w:rsidRDefault="0049540E" w:rsidP="00CB5117">
      <w:pPr>
        <w:rPr>
          <w:lang w:val="en-IN"/>
        </w:rPr>
      </w:pPr>
    </w:p>
    <w:p w14:paraId="6610A9E5" w14:textId="77777777" w:rsidR="0049540E" w:rsidRDefault="0049540E" w:rsidP="00CB5117">
      <w:pPr>
        <w:rPr>
          <w:lang w:val="en-IN"/>
        </w:rPr>
      </w:pPr>
    </w:p>
    <w:p w14:paraId="063DA89C" w14:textId="77777777" w:rsidR="0049540E" w:rsidRDefault="0049540E" w:rsidP="00CB5117">
      <w:pPr>
        <w:rPr>
          <w:lang w:val="en-IN"/>
        </w:rPr>
      </w:pPr>
    </w:p>
    <w:p w14:paraId="1842D0B3" w14:textId="77777777" w:rsidR="0049540E" w:rsidRDefault="0049540E" w:rsidP="00CB5117">
      <w:pPr>
        <w:rPr>
          <w:lang w:val="en-IN"/>
        </w:rPr>
      </w:pPr>
    </w:p>
    <w:p w14:paraId="68D20899" w14:textId="77777777" w:rsidR="0049540E" w:rsidRDefault="0049540E" w:rsidP="00CB5117">
      <w:pPr>
        <w:rPr>
          <w:lang w:val="en-IN"/>
        </w:rPr>
      </w:pPr>
    </w:p>
    <w:p w14:paraId="1FFA1FEB" w14:textId="77777777" w:rsidR="0049540E" w:rsidRDefault="0049540E" w:rsidP="00CB5117">
      <w:pPr>
        <w:rPr>
          <w:lang w:val="en-IN"/>
        </w:rPr>
      </w:pPr>
    </w:p>
    <w:p w14:paraId="0236FA3A" w14:textId="77777777" w:rsidR="0049540E" w:rsidRDefault="0049540E" w:rsidP="00CB5117">
      <w:pPr>
        <w:rPr>
          <w:lang w:val="en-IN"/>
        </w:rPr>
      </w:pPr>
    </w:p>
    <w:p w14:paraId="76EEBC61" w14:textId="77777777" w:rsidR="0049540E" w:rsidRDefault="0049540E" w:rsidP="00CB5117">
      <w:pPr>
        <w:rPr>
          <w:lang w:val="en-IN"/>
        </w:rPr>
      </w:pPr>
    </w:p>
    <w:p w14:paraId="6D50E8CC" w14:textId="77777777" w:rsidR="0049540E" w:rsidRDefault="0049540E" w:rsidP="00CB5117">
      <w:pPr>
        <w:rPr>
          <w:lang w:val="en-IN"/>
        </w:rPr>
      </w:pPr>
    </w:p>
    <w:p w14:paraId="179835B5" w14:textId="77777777" w:rsidR="0049540E" w:rsidRDefault="0049540E" w:rsidP="00CB5117">
      <w:pPr>
        <w:rPr>
          <w:lang w:val="en-IN"/>
        </w:rPr>
      </w:pPr>
    </w:p>
    <w:p w14:paraId="5639624C" w14:textId="77777777" w:rsidR="0049540E" w:rsidRDefault="0049540E" w:rsidP="00CB5117">
      <w:pPr>
        <w:rPr>
          <w:lang w:val="en-IN"/>
        </w:rPr>
      </w:pPr>
    </w:p>
    <w:p w14:paraId="3CDD6BDE" w14:textId="77777777" w:rsidR="0049540E" w:rsidRDefault="0049540E" w:rsidP="00CB5117">
      <w:pPr>
        <w:rPr>
          <w:lang w:val="en-IN"/>
        </w:rPr>
      </w:pPr>
    </w:p>
    <w:p w14:paraId="6B9C6587" w14:textId="77777777" w:rsidR="0049540E" w:rsidRDefault="0049540E" w:rsidP="00CB5117">
      <w:pPr>
        <w:rPr>
          <w:lang w:val="en-IN"/>
        </w:rPr>
      </w:pPr>
    </w:p>
    <w:p w14:paraId="2FE5F112" w14:textId="77777777" w:rsidR="0049540E" w:rsidRDefault="0049540E" w:rsidP="00CB5117">
      <w:pPr>
        <w:rPr>
          <w:lang w:val="en-IN"/>
        </w:rPr>
      </w:pPr>
    </w:p>
    <w:p w14:paraId="6C5F4BA4" w14:textId="77777777" w:rsidR="0049540E" w:rsidRDefault="0049540E" w:rsidP="00CB5117">
      <w:pPr>
        <w:rPr>
          <w:lang w:val="en-IN"/>
        </w:rPr>
      </w:pPr>
    </w:p>
    <w:p w14:paraId="6EA0D955" w14:textId="77777777" w:rsidR="0049540E" w:rsidRDefault="0049540E" w:rsidP="00CB5117">
      <w:pPr>
        <w:rPr>
          <w:lang w:val="en-IN"/>
        </w:rPr>
      </w:pPr>
    </w:p>
    <w:p w14:paraId="2491F8F3" w14:textId="77777777" w:rsidR="0049540E" w:rsidRDefault="0049540E" w:rsidP="00CB5117">
      <w:pPr>
        <w:rPr>
          <w:lang w:val="en-IN"/>
        </w:rPr>
      </w:pPr>
    </w:p>
    <w:p w14:paraId="305A4925" w14:textId="3BBB8960" w:rsidR="0049540E" w:rsidRDefault="0049540E" w:rsidP="00CB5117">
      <w:pPr>
        <w:rPr>
          <w:lang w:val="en-IN"/>
        </w:rPr>
      </w:pPr>
      <w:r>
        <w:rPr>
          <w:lang w:val="en-IN"/>
        </w:rPr>
        <w:lastRenderedPageBreak/>
        <w:t>5.</w:t>
      </w:r>
    </w:p>
    <w:p w14:paraId="2DDEBCBE" w14:textId="75B1DC99" w:rsidR="0049540E" w:rsidRPr="00CB5117" w:rsidRDefault="0049540E" w:rsidP="00CB5117">
      <w:pPr>
        <w:rPr>
          <w:lang w:val="en-IN"/>
        </w:rPr>
      </w:pPr>
      <w:r>
        <w:rPr>
          <w:noProof/>
        </w:rPr>
        <w:drawing>
          <wp:inline distT="0" distB="0" distL="0" distR="0" wp14:anchorId="4368C926" wp14:editId="25F9A27B">
            <wp:extent cx="415290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0E" w:rsidRPr="00CB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FCB1F" w14:textId="77777777" w:rsidR="00257B9F" w:rsidRDefault="00257B9F" w:rsidP="00CB5117">
      <w:r>
        <w:separator/>
      </w:r>
    </w:p>
  </w:endnote>
  <w:endnote w:type="continuationSeparator" w:id="0">
    <w:p w14:paraId="49EBCA0D" w14:textId="77777777" w:rsidR="00257B9F" w:rsidRDefault="00257B9F" w:rsidP="00CB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009A6" w14:textId="77777777" w:rsidR="00257B9F" w:rsidRDefault="00257B9F" w:rsidP="00CB5117">
      <w:r>
        <w:separator/>
      </w:r>
    </w:p>
  </w:footnote>
  <w:footnote w:type="continuationSeparator" w:id="0">
    <w:p w14:paraId="1BABE42E" w14:textId="77777777" w:rsidR="00257B9F" w:rsidRDefault="00257B9F" w:rsidP="00CB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596C9D"/>
    <w:multiLevelType w:val="hybridMultilevel"/>
    <w:tmpl w:val="0FAEE448"/>
    <w:lvl w:ilvl="0" w:tplc="6FE62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7E"/>
    <w:rsid w:val="00257B9F"/>
    <w:rsid w:val="0049540E"/>
    <w:rsid w:val="00645252"/>
    <w:rsid w:val="006D3D74"/>
    <w:rsid w:val="00966E7E"/>
    <w:rsid w:val="00A9204E"/>
    <w:rsid w:val="00C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A44D"/>
  <w15:chartTrackingRefBased/>
  <w15:docId w15:val="{9C4042AC-4BF1-4B62-9265-0BDDD158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96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a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2018-03-24T08:37:00Z</dcterms:created>
  <dcterms:modified xsi:type="dcterms:W3CDTF">2018-03-24T09:01:00Z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